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┌───────────────────────────────────────────────────────────┐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update check failed                  │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            Try running with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get access            │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           to the local update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store via            │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 $</w:t>
      </w:r>
      <w:proofErr w:type="gramStart"/>
      <w:r>
        <w:rPr>
          <w:rFonts w:ascii="Lucida Console" w:hAnsi="Lucida Console" w:cs="Lucida Console"/>
          <w:sz w:val="18"/>
          <w:szCs w:val="18"/>
        </w:rPr>
        <w:t>USER:$</w:t>
      </w:r>
      <w:proofErr w:type="gramEnd"/>
      <w:r>
        <w:rPr>
          <w:rFonts w:ascii="Lucida Console" w:hAnsi="Lucida Console" w:cs="Lucida Console"/>
          <w:sz w:val="18"/>
          <w:szCs w:val="18"/>
        </w:rPr>
        <w:t>(id -</w:t>
      </w:r>
      <w:proofErr w:type="spellStart"/>
      <w:r>
        <w:rPr>
          <w:rFonts w:ascii="Lucida Console" w:hAnsi="Lucida Console" w:cs="Lucida Console"/>
          <w:sz w:val="18"/>
          <w:szCs w:val="18"/>
        </w:rPr>
        <w:t>gn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$USER) C:\Users\USER\.config │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└───────────────────────────────────────────────────────────┘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This utility will walk you through creating 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file.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only covers the most common items, and tries to guess sensible defaults.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>` for definitive documentation on these fields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exactly what they do.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&lt;</w:t>
      </w:r>
      <w:proofErr w:type="spellStart"/>
      <w:r>
        <w:rPr>
          <w:rFonts w:ascii="Lucida Console" w:hAnsi="Lucida Console" w:cs="Lucida Console"/>
          <w:sz w:val="18"/>
          <w:szCs w:val="18"/>
        </w:rPr>
        <w:t>pkg</w:t>
      </w:r>
      <w:proofErr w:type="spellEnd"/>
      <w:r>
        <w:rPr>
          <w:rFonts w:ascii="Lucida Console" w:hAnsi="Lucida Console" w:cs="Lucida Console"/>
          <w:sz w:val="18"/>
          <w:szCs w:val="18"/>
        </w:rPr>
        <w:t>&gt;` afterwards to install a package and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save it as a dependency in the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package.json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file.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Press ^C at any time to quit.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name: (bit-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version: (1.0.0)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description: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keywords: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license: (ISC)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About to write to E:\project\bit-url\package.json: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"name": "bit-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"version": "1.0.0",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"main": "api.js",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"scripts": {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"test": "echo \"Error: no test specified\" &amp;&amp; exit 1"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"author": "</w:t>
      </w:r>
      <w:proofErr w:type="spellStart"/>
      <w:r>
        <w:rPr>
          <w:rFonts w:ascii="Lucida Console" w:hAnsi="Lucida Console" w:cs="Lucida Console"/>
          <w:sz w:val="18"/>
          <w:szCs w:val="18"/>
        </w:rPr>
        <w:t>sheeva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"license": "ISC",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"dependencies": {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"@supercharge/strings": "^1.12.0",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"body-parser": "^1.19.0",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cors</w:t>
      </w:r>
      <w:proofErr w:type="spellEnd"/>
      <w:r>
        <w:rPr>
          <w:rFonts w:ascii="Lucida Console" w:hAnsi="Lucida Console" w:cs="Lucida Console"/>
          <w:sz w:val="18"/>
          <w:szCs w:val="18"/>
        </w:rPr>
        <w:t>": "^2.8.5",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"express": "^4.17.1"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devDependencies</w:t>
      </w:r>
      <w:proofErr w:type="spellEnd"/>
      <w:r>
        <w:rPr>
          <w:rFonts w:ascii="Lucida Console" w:hAnsi="Lucida Console" w:cs="Lucida Console"/>
          <w:sz w:val="18"/>
          <w:szCs w:val="18"/>
        </w:rPr>
        <w:t>": {},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"repository": {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"type":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": "</w:t>
      </w:r>
      <w:proofErr w:type="spellStart"/>
      <w:r>
        <w:rPr>
          <w:rFonts w:ascii="Lucida Console" w:hAnsi="Lucida Console" w:cs="Lucida Console"/>
          <w:sz w:val="18"/>
          <w:szCs w:val="18"/>
        </w:rPr>
        <w:t>git+https</w:t>
      </w:r>
      <w:proofErr w:type="spellEnd"/>
      <w:r>
        <w:rPr>
          <w:rFonts w:ascii="Lucida Console" w:hAnsi="Lucida Console" w:cs="Lucida Console"/>
          <w:sz w:val="18"/>
          <w:szCs w:val="18"/>
        </w:rPr>
        <w:t>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tahsina-azam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url-shortener.git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"bugs": {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":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tahsina-azam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url-shortener</w:t>
      </w:r>
      <w:proofErr w:type="spellEnd"/>
      <w:r>
        <w:rPr>
          <w:rFonts w:ascii="Lucida Console" w:hAnsi="Lucida Console" w:cs="Lucida Console"/>
          <w:sz w:val="18"/>
          <w:szCs w:val="18"/>
        </w:rPr>
        <w:t>/issues"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"homepage":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tahsina-azam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url-shortener#readme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"description": ""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 this OK? (yes) yes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┌───────────────────────────────────────────────────────────┐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update check failed                  │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            Try running with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get access            │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           to the local update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store via            │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 $</w:t>
      </w:r>
      <w:proofErr w:type="gramStart"/>
      <w:r>
        <w:rPr>
          <w:rFonts w:ascii="Lucida Console" w:hAnsi="Lucida Console" w:cs="Lucida Console"/>
          <w:sz w:val="18"/>
          <w:szCs w:val="18"/>
        </w:rPr>
        <w:t>USER:$</w:t>
      </w:r>
      <w:proofErr w:type="gramEnd"/>
      <w:r>
        <w:rPr>
          <w:rFonts w:ascii="Lucida Console" w:hAnsi="Lucida Console" w:cs="Lucida Console"/>
          <w:sz w:val="18"/>
          <w:szCs w:val="18"/>
        </w:rPr>
        <w:t>(id -</w:t>
      </w:r>
      <w:proofErr w:type="spellStart"/>
      <w:r>
        <w:rPr>
          <w:rFonts w:ascii="Lucida Console" w:hAnsi="Lucida Console" w:cs="Lucida Console"/>
          <w:sz w:val="18"/>
          <w:szCs w:val="18"/>
        </w:rPr>
        <w:t>gn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$USER) C:\Users\USER\.config │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└───────────────────────────────────────────────────────────┘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USER@LAPTOP-1NISKTV3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/e/project/bit-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┌───────────────────────────────────────────────────────────┐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update check failed                  │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            Try running with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get access            │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           to the local update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store via            │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 $</w:t>
      </w:r>
      <w:proofErr w:type="gramStart"/>
      <w:r>
        <w:rPr>
          <w:rFonts w:ascii="Lucida Console" w:hAnsi="Lucida Console" w:cs="Lucida Console"/>
          <w:sz w:val="18"/>
          <w:szCs w:val="18"/>
        </w:rPr>
        <w:t>USER:$</w:t>
      </w:r>
      <w:proofErr w:type="gramEnd"/>
      <w:r>
        <w:rPr>
          <w:rFonts w:ascii="Lucida Console" w:hAnsi="Lucida Console" w:cs="Lucida Console"/>
          <w:sz w:val="18"/>
          <w:szCs w:val="18"/>
        </w:rPr>
        <w:t>(id -</w:t>
      </w:r>
      <w:proofErr w:type="spellStart"/>
      <w:r>
        <w:rPr>
          <w:rFonts w:ascii="Lucida Console" w:hAnsi="Lucida Console" w:cs="Lucida Console"/>
          <w:sz w:val="18"/>
          <w:szCs w:val="18"/>
        </w:rPr>
        <w:t>gn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$USER) C:\Users\USER\.config │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└───────────────────────────────────────────────────────────┘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bit-url@1.0.0 No description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audited 54 packages in 1.788s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found 0 vulnerabilities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┌───────────────────────────────────────────────────────────┐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update check failed                  │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            Try running with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get access            │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           to the local update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store via            │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│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 $</w:t>
      </w:r>
      <w:proofErr w:type="gramStart"/>
      <w:r>
        <w:rPr>
          <w:rFonts w:ascii="Lucida Console" w:hAnsi="Lucida Console" w:cs="Lucida Console"/>
          <w:sz w:val="18"/>
          <w:szCs w:val="18"/>
        </w:rPr>
        <w:t>USER:$</w:t>
      </w:r>
      <w:proofErr w:type="gramEnd"/>
      <w:r>
        <w:rPr>
          <w:rFonts w:ascii="Lucida Console" w:hAnsi="Lucida Console" w:cs="Lucida Console"/>
          <w:sz w:val="18"/>
          <w:szCs w:val="18"/>
        </w:rPr>
        <w:t>(id -</w:t>
      </w:r>
      <w:proofErr w:type="spellStart"/>
      <w:r>
        <w:rPr>
          <w:rFonts w:ascii="Lucida Console" w:hAnsi="Lucida Console" w:cs="Lucida Console"/>
          <w:sz w:val="18"/>
          <w:szCs w:val="18"/>
        </w:rPr>
        <w:t>gn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$USER) C:\Users\USER\.config │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└───────────────────────────────────────────────────────────┘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USER@LAPTOP-1NISKTV3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/e/project/bit-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D46BD" w:rsidRDefault="008D46BD" w:rsidP="008D46B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nodemon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api.js</w:t>
      </w:r>
    </w:p>
    <w:p w:rsidR="00A9204E" w:rsidRDefault="00A9204E">
      <w:pPr>
        <w:rPr>
          <w:rFonts w:ascii="Arial Rounded MT Bold" w:hAnsi="Arial Rounded MT Bold"/>
          <w:sz w:val="48"/>
          <w:szCs w:val="48"/>
        </w:rPr>
      </w:pPr>
    </w:p>
    <w:p w:rsidR="008D46BD" w:rsidRDefault="008D46BD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Here our </w:t>
      </w:r>
      <w:proofErr w:type="spellStart"/>
      <w:r>
        <w:rPr>
          <w:rFonts w:ascii="Arial Rounded MT Bold" w:hAnsi="Arial Rounded MT Bold"/>
          <w:sz w:val="48"/>
          <w:szCs w:val="48"/>
        </w:rPr>
        <w:t>npm</w:t>
      </w:r>
      <w:proofErr w:type="spellEnd"/>
      <w:r>
        <w:rPr>
          <w:rFonts w:ascii="Arial Rounded MT Bold" w:hAnsi="Arial Rounded MT Bold"/>
          <w:sz w:val="48"/>
          <w:szCs w:val="48"/>
        </w:rPr>
        <w:t xml:space="preserve"> </w:t>
      </w:r>
      <w:proofErr w:type="spellStart"/>
      <w:r>
        <w:rPr>
          <w:rFonts w:ascii="Arial Rounded MT Bold" w:hAnsi="Arial Rounded MT Bold"/>
          <w:sz w:val="48"/>
          <w:szCs w:val="48"/>
        </w:rPr>
        <w:t>init</w:t>
      </w:r>
      <w:proofErr w:type="spellEnd"/>
      <w:r>
        <w:rPr>
          <w:rFonts w:ascii="Arial Rounded MT Bold" w:hAnsi="Arial Rounded MT Bold"/>
          <w:sz w:val="48"/>
          <w:szCs w:val="48"/>
        </w:rPr>
        <w:t xml:space="preserve"> is optional we can skip it and follow the other commands.</w:t>
      </w:r>
    </w:p>
    <w:p w:rsidR="008D46BD" w:rsidRDefault="008D46BD">
      <w:pPr>
        <w:rPr>
          <w:rFonts w:ascii="Arial Rounded MT Bold" w:hAnsi="Arial Rounded MT Bold"/>
          <w:sz w:val="48"/>
          <w:szCs w:val="48"/>
        </w:rPr>
      </w:pPr>
    </w:p>
    <w:p w:rsidR="008D46BD" w:rsidRDefault="008D46BD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We should not open the website from the html file. </w:t>
      </w:r>
    </w:p>
    <w:p w:rsidR="008D46BD" w:rsidRDefault="008D46BD">
      <w:pPr>
        <w:rPr>
          <w:rFonts w:ascii="Arial Rounded MT Bold" w:hAnsi="Arial Rounded MT Bold"/>
          <w:sz w:val="48"/>
          <w:szCs w:val="48"/>
        </w:rPr>
      </w:pPr>
    </w:p>
    <w:p w:rsidR="008D46BD" w:rsidRDefault="008D46BD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>We should type localho</w:t>
      </w:r>
      <w:r w:rsidR="00A76C51">
        <w:rPr>
          <w:rFonts w:ascii="Arial Rounded MT Bold" w:hAnsi="Arial Rounded MT Bold"/>
          <w:sz w:val="48"/>
          <w:szCs w:val="48"/>
        </w:rPr>
        <w:t>st:3000 in the browser as it is</w:t>
      </w:r>
      <w:r>
        <w:rPr>
          <w:rFonts w:ascii="Arial Rounded MT Bold" w:hAnsi="Arial Rounded MT Bold"/>
          <w:sz w:val="48"/>
          <w:szCs w:val="48"/>
        </w:rPr>
        <w:t xml:space="preserve"> using it as our port.</w:t>
      </w:r>
    </w:p>
    <w:p w:rsidR="00A76C51" w:rsidRDefault="00A76C51">
      <w:pPr>
        <w:rPr>
          <w:rFonts w:ascii="Arial Rounded MT Bold" w:hAnsi="Arial Rounded MT Bold"/>
          <w:sz w:val="48"/>
          <w:szCs w:val="48"/>
        </w:rPr>
      </w:pPr>
    </w:p>
    <w:p w:rsidR="00A76C51" w:rsidRDefault="00A76C51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We have to save our static files like html files and </w:t>
      </w:r>
      <w:proofErr w:type="spellStart"/>
      <w:r>
        <w:rPr>
          <w:rFonts w:ascii="Arial Rounded MT Bold" w:hAnsi="Arial Rounded MT Bold"/>
          <w:sz w:val="48"/>
          <w:szCs w:val="48"/>
        </w:rPr>
        <w:t>css</w:t>
      </w:r>
      <w:proofErr w:type="spellEnd"/>
      <w:r>
        <w:rPr>
          <w:rFonts w:ascii="Arial Rounded MT Bold" w:hAnsi="Arial Rounded MT Bold"/>
          <w:sz w:val="48"/>
          <w:szCs w:val="48"/>
        </w:rPr>
        <w:t xml:space="preserve"> files or music or </w:t>
      </w:r>
      <w:proofErr w:type="spellStart"/>
      <w:r>
        <w:rPr>
          <w:rFonts w:ascii="Arial Rounded MT Bold" w:hAnsi="Arial Rounded MT Bold"/>
          <w:sz w:val="48"/>
          <w:szCs w:val="48"/>
        </w:rPr>
        <w:t>png</w:t>
      </w:r>
      <w:proofErr w:type="spellEnd"/>
      <w:r>
        <w:rPr>
          <w:rFonts w:ascii="Arial Rounded MT Bold" w:hAnsi="Arial Rounded MT Bold"/>
          <w:sz w:val="48"/>
          <w:szCs w:val="48"/>
        </w:rPr>
        <w:t xml:space="preserve"> files in another public folder and have to give our express instruction to use it from our public folder in our main .</w:t>
      </w:r>
      <w:proofErr w:type="spellStart"/>
      <w:r>
        <w:rPr>
          <w:rFonts w:ascii="Arial Rounded MT Bold" w:hAnsi="Arial Rounded MT Bold"/>
          <w:sz w:val="48"/>
          <w:szCs w:val="48"/>
        </w:rPr>
        <w:t>js</w:t>
      </w:r>
      <w:proofErr w:type="spellEnd"/>
      <w:r>
        <w:rPr>
          <w:rFonts w:ascii="Arial Rounded MT Bold" w:hAnsi="Arial Rounded MT Bold"/>
          <w:sz w:val="48"/>
          <w:szCs w:val="48"/>
        </w:rPr>
        <w:t xml:space="preserve"> file.</w:t>
      </w:r>
    </w:p>
    <w:p w:rsidR="00A76C51" w:rsidRDefault="00A76C51">
      <w:pPr>
        <w:rPr>
          <w:rFonts w:ascii="Arial Rounded MT Bold" w:hAnsi="Arial Rounded MT Bold"/>
          <w:sz w:val="48"/>
          <w:szCs w:val="48"/>
        </w:rPr>
      </w:pPr>
    </w:p>
    <w:p w:rsidR="00A76C51" w:rsidRDefault="00A76C51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>Then the we have to write localhost:3000/s/proxyurl</w:t>
      </w:r>
      <w:bookmarkStart w:id="0" w:name="_GoBack"/>
      <w:bookmarkEnd w:id="0"/>
    </w:p>
    <w:p w:rsidR="00A76C51" w:rsidRDefault="00A76C51">
      <w:pPr>
        <w:rPr>
          <w:rFonts w:ascii="Arial Rounded MT Bold" w:hAnsi="Arial Rounded MT Bold"/>
          <w:sz w:val="48"/>
          <w:szCs w:val="48"/>
        </w:rPr>
      </w:pPr>
    </w:p>
    <w:p w:rsidR="00A76C51" w:rsidRPr="008D46BD" w:rsidRDefault="00A76C51">
      <w:pPr>
        <w:rPr>
          <w:rFonts w:ascii="Arial Rounded MT Bold" w:hAnsi="Arial Rounded MT Bold"/>
          <w:sz w:val="48"/>
          <w:szCs w:val="48"/>
        </w:rPr>
      </w:pPr>
    </w:p>
    <w:sectPr w:rsidR="00A76C51" w:rsidRPr="008D46BD" w:rsidSect="00B07A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BD"/>
    <w:rsid w:val="00645252"/>
    <w:rsid w:val="006D3D74"/>
    <w:rsid w:val="0083569A"/>
    <w:rsid w:val="008D46BD"/>
    <w:rsid w:val="00A76C51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C9C5"/>
  <w15:chartTrackingRefBased/>
  <w15:docId w15:val="{DCF209C0-7479-4999-B570-309464B6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150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2020-10-16T15:46:00Z</dcterms:created>
  <dcterms:modified xsi:type="dcterms:W3CDTF">2020-10-16T18:16:00Z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